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BB247" w14:textId="77777777" w:rsidR="0066336C" w:rsidRDefault="0066336C" w:rsidP="0066336C">
      <w:r>
        <w:t>Needs antenna</w:t>
      </w:r>
    </w:p>
    <w:p w14:paraId="4152F132" w14:textId="77777777" w:rsidR="0066336C" w:rsidRDefault="0066336C" w:rsidP="0066336C">
      <w:r>
        <w:t>Main is roll gyro and thrust Axis Accel</w:t>
      </w:r>
    </w:p>
    <w:p w14:paraId="25FBF17C" w14:textId="0823BE56" w:rsidR="0066336C" w:rsidRDefault="0066336C" w:rsidP="0066336C">
      <w:r>
        <w:t>500g</w:t>
      </w:r>
      <w:r w:rsidR="00EC0667">
        <w:t xml:space="preserve"> Mass Target</w:t>
      </w:r>
    </w:p>
    <w:p w14:paraId="4D6BDA78" w14:textId="76A0E8A0" w:rsidR="0066336C" w:rsidRDefault="0066336C" w:rsidP="0066336C">
      <w:r>
        <w:t xml:space="preserve">Radio antenna </w:t>
      </w:r>
      <w:r w:rsidR="00792658">
        <w:t>capable of broadcasting to ground station</w:t>
      </w:r>
    </w:p>
    <w:p w14:paraId="3DA8FED1" w14:textId="4C113CFC" w:rsidR="0066336C" w:rsidRDefault="0066336C" w:rsidP="0066336C">
      <w:r>
        <w:t>GPS</w:t>
      </w:r>
      <w:r w:rsidR="00792658">
        <w:t xml:space="preserve"> beacon / maintain GPS lock throughout flight</w:t>
      </w:r>
    </w:p>
    <w:p w14:paraId="17446DDF" w14:textId="77777777" w:rsidR="0066336C" w:rsidRDefault="0066336C" w:rsidP="0066336C">
      <w:r>
        <w:t>3in diameter</w:t>
      </w:r>
    </w:p>
    <w:p w14:paraId="3737C49A" w14:textId="77777777" w:rsidR="0066336C" w:rsidRDefault="0066336C" w:rsidP="0066336C">
      <w:r>
        <w:t>Self contained</w:t>
      </w:r>
    </w:p>
    <w:p w14:paraId="717E1173" w14:textId="77777777" w:rsidR="0066336C" w:rsidRDefault="0066336C" w:rsidP="0066336C">
      <w:r>
        <w:t>Own power supply</w:t>
      </w:r>
    </w:p>
    <w:p w14:paraId="0C7049E3" w14:textId="4C5D7E97" w:rsidR="0066336C" w:rsidRDefault="0066336C" w:rsidP="0066336C">
      <w:r>
        <w:t>Not too long</w:t>
      </w:r>
      <w:r w:rsidR="00792658">
        <w:t>,</w:t>
      </w:r>
      <w:r>
        <w:t xml:space="preserve"> 5in length preferred</w:t>
      </w:r>
    </w:p>
    <w:p w14:paraId="3D57443E" w14:textId="791A3672" w:rsidR="00A9204E" w:rsidRDefault="0066336C" w:rsidP="0066336C">
      <w:r>
        <w:t>5g Accel</w:t>
      </w:r>
      <w:r w:rsidR="00792658">
        <w:t>eration</w:t>
      </w:r>
    </w:p>
    <w:p w14:paraId="7DA7B15D" w14:textId="7898D57C" w:rsidR="00CA5EC8" w:rsidRDefault="00CA5EC8" w:rsidP="0066336C">
      <w:r>
        <w:t>Record data as well?</w:t>
      </w:r>
    </w:p>
    <w:p w14:paraId="1A42FE32" w14:textId="3F3F48BF" w:rsidR="00276654" w:rsidRDefault="00276654" w:rsidP="0066336C">
      <w:r>
        <w:t>Rechargeable batteries</w:t>
      </w:r>
    </w:p>
    <w:p w14:paraId="51761777" w14:textId="3A6F0294" w:rsidR="00026EE2" w:rsidRDefault="00026EE2" w:rsidP="0066336C"/>
    <w:p w14:paraId="4FC2B325" w14:textId="20BB0FEE" w:rsidR="00026EE2" w:rsidRDefault="00026EE2" w:rsidP="0066336C">
      <w:r>
        <w:t>Sensors</w:t>
      </w:r>
    </w:p>
    <w:p w14:paraId="435ED499" w14:textId="34B3A766" w:rsidR="00026EE2" w:rsidRDefault="00026EE2" w:rsidP="00026EE2">
      <w:pPr>
        <w:pStyle w:val="ListParagraph"/>
        <w:numPr>
          <w:ilvl w:val="0"/>
          <w:numId w:val="24"/>
        </w:numPr>
      </w:pPr>
      <w:r>
        <w:t>GPS w Dual Antenna</w:t>
      </w:r>
    </w:p>
    <w:p w14:paraId="50537428" w14:textId="6B29C68C" w:rsidR="00026EE2" w:rsidRDefault="00026EE2" w:rsidP="00026EE2">
      <w:pPr>
        <w:pStyle w:val="ListParagraph"/>
        <w:numPr>
          <w:ilvl w:val="0"/>
          <w:numId w:val="24"/>
        </w:numPr>
      </w:pPr>
      <w:r>
        <w:t>Barometer</w:t>
      </w:r>
    </w:p>
    <w:p w14:paraId="04005B8B" w14:textId="30C7499D" w:rsidR="00026EE2" w:rsidRDefault="00026EE2" w:rsidP="00026EE2">
      <w:pPr>
        <w:pStyle w:val="ListParagraph"/>
        <w:numPr>
          <w:ilvl w:val="1"/>
          <w:numId w:val="24"/>
        </w:numPr>
      </w:pPr>
      <w:r>
        <w:t>Stanford used two:</w:t>
      </w:r>
    </w:p>
    <w:p w14:paraId="6D67ED83" w14:textId="4CE4E3B4" w:rsidR="00026EE2" w:rsidRDefault="00026EE2" w:rsidP="00026EE2">
      <w:pPr>
        <w:pStyle w:val="ListParagraph"/>
        <w:numPr>
          <w:ilvl w:val="2"/>
          <w:numId w:val="24"/>
        </w:numPr>
      </w:pPr>
      <w:r>
        <w:t>BMP280</w:t>
      </w:r>
    </w:p>
    <w:p w14:paraId="341041FC" w14:textId="2B42E894" w:rsidR="00026EE2" w:rsidRDefault="00026EE2" w:rsidP="00026EE2">
      <w:pPr>
        <w:pStyle w:val="ListParagraph"/>
        <w:numPr>
          <w:ilvl w:val="0"/>
          <w:numId w:val="24"/>
        </w:numPr>
      </w:pPr>
      <w:r>
        <w:t>Accelerometer (+/- 8g)</w:t>
      </w:r>
    </w:p>
    <w:p w14:paraId="40E135FB" w14:textId="4BB22EE0" w:rsidR="00026EE2" w:rsidRDefault="00026EE2" w:rsidP="00026EE2">
      <w:pPr>
        <w:pStyle w:val="ListParagraph"/>
        <w:numPr>
          <w:ilvl w:val="1"/>
          <w:numId w:val="24"/>
        </w:numPr>
      </w:pPr>
      <w:r>
        <w:t>Stanford used two:</w:t>
      </w:r>
    </w:p>
    <w:p w14:paraId="5604831A" w14:textId="6A3C50C7" w:rsidR="00026EE2" w:rsidRDefault="00026EE2" w:rsidP="00026EE2">
      <w:pPr>
        <w:pStyle w:val="ListParagraph"/>
        <w:numPr>
          <w:ilvl w:val="2"/>
          <w:numId w:val="24"/>
        </w:numPr>
      </w:pPr>
      <w:r>
        <w:t>MMA65XX</w:t>
      </w:r>
      <w:r>
        <w:t xml:space="preserve"> for </w:t>
      </w:r>
      <w:proofErr w:type="gramStart"/>
      <w:r>
        <w:t>high-g</w:t>
      </w:r>
      <w:proofErr w:type="gramEnd"/>
    </w:p>
    <w:p w14:paraId="26F3D190" w14:textId="1332D904" w:rsidR="00026EE2" w:rsidRDefault="00026EE2" w:rsidP="00026EE2">
      <w:pPr>
        <w:pStyle w:val="ListParagraph"/>
        <w:numPr>
          <w:ilvl w:val="2"/>
          <w:numId w:val="24"/>
        </w:numPr>
      </w:pPr>
      <w:r>
        <w:t xml:space="preserve">BNO055 for </w:t>
      </w:r>
      <w:proofErr w:type="gramStart"/>
      <w:r>
        <w:t>low-g</w:t>
      </w:r>
      <w:proofErr w:type="gramEnd"/>
    </w:p>
    <w:p w14:paraId="242A233F" w14:textId="7E99A209" w:rsidR="00026EE2" w:rsidRDefault="00026EE2" w:rsidP="00026EE2">
      <w:pPr>
        <w:pStyle w:val="ListParagraph"/>
        <w:numPr>
          <w:ilvl w:val="0"/>
          <w:numId w:val="24"/>
        </w:numPr>
      </w:pPr>
      <w:r>
        <w:t>Gyroscope</w:t>
      </w:r>
    </w:p>
    <w:sectPr w:rsidR="00026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2CF3BBE"/>
    <w:multiLevelType w:val="hybridMultilevel"/>
    <w:tmpl w:val="7292BF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50623748">
    <w:abstractNumId w:val="19"/>
  </w:num>
  <w:num w:numId="2" w16cid:durableId="1811703403">
    <w:abstractNumId w:val="12"/>
  </w:num>
  <w:num w:numId="3" w16cid:durableId="1949120894">
    <w:abstractNumId w:val="10"/>
  </w:num>
  <w:num w:numId="4" w16cid:durableId="449325473">
    <w:abstractNumId w:val="21"/>
  </w:num>
  <w:num w:numId="5" w16cid:durableId="183598900">
    <w:abstractNumId w:val="13"/>
  </w:num>
  <w:num w:numId="6" w16cid:durableId="358237430">
    <w:abstractNumId w:val="16"/>
  </w:num>
  <w:num w:numId="7" w16cid:durableId="247931120">
    <w:abstractNumId w:val="18"/>
  </w:num>
  <w:num w:numId="8" w16cid:durableId="2126541266">
    <w:abstractNumId w:val="9"/>
  </w:num>
  <w:num w:numId="9" w16cid:durableId="858391101">
    <w:abstractNumId w:val="7"/>
  </w:num>
  <w:num w:numId="10" w16cid:durableId="1491604122">
    <w:abstractNumId w:val="6"/>
  </w:num>
  <w:num w:numId="11" w16cid:durableId="568461688">
    <w:abstractNumId w:val="5"/>
  </w:num>
  <w:num w:numId="12" w16cid:durableId="36127625">
    <w:abstractNumId w:val="4"/>
  </w:num>
  <w:num w:numId="13" w16cid:durableId="1198348909">
    <w:abstractNumId w:val="8"/>
  </w:num>
  <w:num w:numId="14" w16cid:durableId="2105569058">
    <w:abstractNumId w:val="3"/>
  </w:num>
  <w:num w:numId="15" w16cid:durableId="1985348536">
    <w:abstractNumId w:val="2"/>
  </w:num>
  <w:num w:numId="16" w16cid:durableId="1239679152">
    <w:abstractNumId w:val="1"/>
  </w:num>
  <w:num w:numId="17" w16cid:durableId="192697041">
    <w:abstractNumId w:val="0"/>
  </w:num>
  <w:num w:numId="18" w16cid:durableId="945698146">
    <w:abstractNumId w:val="14"/>
  </w:num>
  <w:num w:numId="19" w16cid:durableId="1719469860">
    <w:abstractNumId w:val="15"/>
  </w:num>
  <w:num w:numId="20" w16cid:durableId="1241214298">
    <w:abstractNumId w:val="20"/>
  </w:num>
  <w:num w:numId="21" w16cid:durableId="630749718">
    <w:abstractNumId w:val="17"/>
  </w:num>
  <w:num w:numId="22" w16cid:durableId="1262295144">
    <w:abstractNumId w:val="11"/>
  </w:num>
  <w:num w:numId="23" w16cid:durableId="403337247">
    <w:abstractNumId w:val="23"/>
  </w:num>
  <w:num w:numId="24" w16cid:durableId="1986685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6C"/>
    <w:rsid w:val="00026EE2"/>
    <w:rsid w:val="00276654"/>
    <w:rsid w:val="00645252"/>
    <w:rsid w:val="0066336C"/>
    <w:rsid w:val="006D3D74"/>
    <w:rsid w:val="00792658"/>
    <w:rsid w:val="0083569A"/>
    <w:rsid w:val="00A9204E"/>
    <w:rsid w:val="00CA5EC8"/>
    <w:rsid w:val="00D008AF"/>
    <w:rsid w:val="00DA09CE"/>
    <w:rsid w:val="00EC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22A4"/>
  <w15:chartTrackingRefBased/>
  <w15:docId w15:val="{60E4723A-A8B9-41EF-9BCC-07908F76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26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say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169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Husayn</dc:creator>
  <cp:keywords/>
  <dc:description/>
  <cp:lastModifiedBy>hkdirdjo@student.ubc.ca</cp:lastModifiedBy>
  <cp:revision>4</cp:revision>
  <dcterms:created xsi:type="dcterms:W3CDTF">2022-11-11T17:04:00Z</dcterms:created>
  <dcterms:modified xsi:type="dcterms:W3CDTF">2022-11-16T01:59:00Z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